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20"/>
      </w:pPr>
      <w:r>
        <w:rPr>
          <w:rFonts w:cs="Calibri" w:hAnsi="Calibri" w:eastAsia="Calibri" w:ascii="Calibri"/>
          <w:sz w:val="24"/>
          <w:szCs w:val="24"/>
        </w:rPr>
        <w:t>ΣΧΕΔΙΑΣΗ ΨΗΦΙΑΚΩΝ ΣΥΣΤΗΜΑΤΩΝ – ΕΡΓΑΣΙΑ </w:t>
      </w:r>
      <w:r>
        <w:rPr>
          <w:rFonts w:cs="Calibri" w:hAnsi="Calibri" w:eastAsia="Calibri" w:ascii="Calibri"/>
          <w:sz w:val="24"/>
          <w:szCs w:val="24"/>
        </w:rPr>
        <w:t>1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ΠΡΟΒΛΗΜΑ </w:t>
      </w:r>
      <w:r>
        <w:rPr>
          <w:rFonts w:cs="Calibri" w:hAnsi="Calibri" w:eastAsia="Calibri" w:ascii="Calibri"/>
          <w:sz w:val="24"/>
          <w:szCs w:val="24"/>
        </w:rPr>
        <w:t>3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α) Από το δοσμένο διάγραμμα προκύπτει ο εξής πίνακας αληθείας για τη συνάρτηση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20"/>
      </w:pPr>
      <w:r>
        <w:rPr>
          <w:rFonts w:cs="Calibri" w:hAnsi="Calibri" w:eastAsia="Calibri" w:ascii="Calibri"/>
          <w:sz w:val="24"/>
          <w:szCs w:val="24"/>
        </w:rPr>
        <w:t>f: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47"/>
      </w:pPr>
      <w:r>
        <w:rPr>
          <w:rFonts w:cs="Calibri" w:hAnsi="Calibri" w:eastAsia="Calibri" w:ascii="Calibri"/>
          <w:b/>
          <w:sz w:val="24"/>
          <w:szCs w:val="24"/>
        </w:rPr>
        <w:t>x1            x2            x3             f                 Minterm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0              0              0              0            m0: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  <w:r>
        <w:rPr>
          <w:rFonts w:cs="Calibri" w:hAnsi="Calibri" w:eastAsia="Calibri" w:ascii="Calibri"/>
          <w:sz w:val="24"/>
          <w:szCs w:val="24"/>
        </w:rPr>
        <w:t>’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0              0              1              1             m1: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0              1              0              1             m2: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x2x3</w:t>
      </w:r>
      <w:r>
        <w:rPr>
          <w:rFonts w:cs="Calibri" w:hAnsi="Calibri" w:eastAsia="Calibri" w:ascii="Calibri"/>
          <w:sz w:val="24"/>
          <w:szCs w:val="24"/>
        </w:rPr>
        <w:t>’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pict>
          <v:group style="position:absolute;margin-left:89.974pt;margin-top:158.97pt;width:269.786pt;height:194.77pt;mso-position-horizontal-relative:page;mso-position-vertical-relative:page;z-index:-217" coordorigin="1799,3179" coordsize="5396,3895">
            <v:shape style="position:absolute;left:1810;top:3190;width:866;height:0" coordorigin="1810,3190" coordsize="866,0" path="m1810,3190l2676,3190e" filled="f" stroked="t" strokeweight="0.58pt" strokecolor="#000000">
              <v:path arrowok="t"/>
            </v:shape>
            <v:shape style="position:absolute;left:2686;top:3190;width:866;height:0" coordorigin="2686,3190" coordsize="866,0" path="m2686,3190l3552,3190e" filled="f" stroked="t" strokeweight="0.58pt" strokecolor="#000000">
              <v:path arrowok="t"/>
            </v:shape>
            <v:shape style="position:absolute;left:3562;top:3190;width:867;height:0" coordorigin="3562,3190" coordsize="867,0" path="m3562,3190l4429,3190e" filled="f" stroked="t" strokeweight="0.58pt" strokecolor="#000000">
              <v:path arrowok="t"/>
            </v:shape>
            <v:shape style="position:absolute;left:4439;top:3190;width:866;height:0" coordorigin="4439,3190" coordsize="866,0" path="m4439,3190l5305,3190e" filled="f" stroked="t" strokeweight="0.58pt" strokecolor="#000000">
              <v:path arrowok="t"/>
            </v:shape>
            <v:shape style="position:absolute;left:5315;top:3190;width:1870;height:0" coordorigin="5315,3190" coordsize="1870,0" path="m5315,3190l7185,3190e" filled="f" stroked="t" strokeweight="0.58pt" strokecolor="#000000">
              <v:path arrowok="t"/>
            </v:shape>
            <v:shape style="position:absolute;left:1810;top:3632;width:866;height:0" coordorigin="1810,3632" coordsize="866,0" path="m1810,3632l2676,3632e" filled="f" stroked="t" strokeweight="0.58001pt" strokecolor="#000000">
              <v:path arrowok="t"/>
            </v:shape>
            <v:shape style="position:absolute;left:2686;top:3632;width:866;height:0" coordorigin="2686,3632" coordsize="866,0" path="m2686,3632l3552,3632e" filled="f" stroked="t" strokeweight="0.58001pt" strokecolor="#000000">
              <v:path arrowok="t"/>
            </v:shape>
            <v:shape style="position:absolute;left:3562;top:3632;width:867;height:0" coordorigin="3562,3632" coordsize="867,0" path="m3562,3632l4429,3632e" filled="f" stroked="t" strokeweight="0.58001pt" strokecolor="#000000">
              <v:path arrowok="t"/>
            </v:shape>
            <v:shape style="position:absolute;left:4439;top:3632;width:866;height:0" coordorigin="4439,3632" coordsize="866,0" path="m4439,3632l5305,3632e" filled="f" stroked="t" strokeweight="0.58001pt" strokecolor="#000000">
              <v:path arrowok="t"/>
            </v:shape>
            <v:shape style="position:absolute;left:5315;top:3632;width:1870;height:0" coordorigin="5315,3632" coordsize="1870,0" path="m5315,3632l7185,3632e" filled="f" stroked="t" strokeweight="0.58001pt" strokecolor="#000000">
              <v:path arrowok="t"/>
            </v:shape>
            <v:shape style="position:absolute;left:1810;top:4071;width:866;height:0" coordorigin="1810,4071" coordsize="866,0" path="m1810,4071l2676,4071e" filled="f" stroked="t" strokeweight="0.58pt" strokecolor="#000000">
              <v:path arrowok="t"/>
            </v:shape>
            <v:shape style="position:absolute;left:2686;top:4071;width:866;height:0" coordorigin="2686,4071" coordsize="866,0" path="m2686,4071l3552,4071e" filled="f" stroked="t" strokeweight="0.58pt" strokecolor="#000000">
              <v:path arrowok="t"/>
            </v:shape>
            <v:shape style="position:absolute;left:3562;top:4071;width:867;height:0" coordorigin="3562,4071" coordsize="867,0" path="m3562,4071l4429,4071e" filled="f" stroked="t" strokeweight="0.58pt" strokecolor="#000000">
              <v:path arrowok="t"/>
            </v:shape>
            <v:shape style="position:absolute;left:4439;top:4071;width:866;height:0" coordorigin="4439,4071" coordsize="866,0" path="m4439,4071l5305,4071e" filled="f" stroked="t" strokeweight="0.58pt" strokecolor="#000000">
              <v:path arrowok="t"/>
            </v:shape>
            <v:shape style="position:absolute;left:5315;top:4071;width:1870;height:0" coordorigin="5315,4071" coordsize="1870,0" path="m5315,4071l7185,4071e" filled="f" stroked="t" strokeweight="0.58pt" strokecolor="#000000">
              <v:path arrowok="t"/>
            </v:shape>
            <v:shape style="position:absolute;left:1810;top:4488;width:866;height:0" coordorigin="1810,4488" coordsize="866,0" path="m1810,4488l2676,4488e" filled="f" stroked="t" strokeweight="0.58pt" strokecolor="#000000">
              <v:path arrowok="t"/>
            </v:shape>
            <v:shape style="position:absolute;left:2686;top:4488;width:866;height:0" coordorigin="2686,4488" coordsize="866,0" path="m2686,4488l3552,4488e" filled="f" stroked="t" strokeweight="0.58pt" strokecolor="#000000">
              <v:path arrowok="t"/>
            </v:shape>
            <v:shape style="position:absolute;left:3562;top:4488;width:867;height:0" coordorigin="3562,4488" coordsize="867,0" path="m3562,4488l4429,4488e" filled="f" stroked="t" strokeweight="0.58pt" strokecolor="#000000">
              <v:path arrowok="t"/>
            </v:shape>
            <v:shape style="position:absolute;left:4439;top:4488;width:866;height:0" coordorigin="4439,4488" coordsize="866,0" path="m4439,4488l5305,4488e" filled="f" stroked="t" strokeweight="0.58pt" strokecolor="#000000">
              <v:path arrowok="t"/>
            </v:shape>
            <v:shape style="position:absolute;left:5315;top:4488;width:1870;height:0" coordorigin="5315,4488" coordsize="1870,0" path="m5315,4488l7185,4488e" filled="f" stroked="t" strokeweight="0.58pt" strokecolor="#000000">
              <v:path arrowok="t"/>
            </v:shape>
            <v:shape style="position:absolute;left:1810;top:4931;width:866;height:0" coordorigin="1810,4931" coordsize="866,0" path="m1810,4931l2676,4931e" filled="f" stroked="t" strokeweight="0.58pt" strokecolor="#000000">
              <v:path arrowok="t"/>
            </v:shape>
            <v:shape style="position:absolute;left:2686;top:4931;width:866;height:0" coordorigin="2686,4931" coordsize="866,0" path="m2686,4931l3552,4931e" filled="f" stroked="t" strokeweight="0.58pt" strokecolor="#000000">
              <v:path arrowok="t"/>
            </v:shape>
            <v:shape style="position:absolute;left:3562;top:4931;width:867;height:0" coordorigin="3562,4931" coordsize="867,0" path="m3562,4931l4429,4931e" filled="f" stroked="t" strokeweight="0.58pt" strokecolor="#000000">
              <v:path arrowok="t"/>
            </v:shape>
            <v:shape style="position:absolute;left:4439;top:4931;width:866;height:0" coordorigin="4439,4931" coordsize="866,0" path="m4439,4931l5305,4931e" filled="f" stroked="t" strokeweight="0.58pt" strokecolor="#000000">
              <v:path arrowok="t"/>
            </v:shape>
            <v:shape style="position:absolute;left:5315;top:4931;width:1870;height:0" coordorigin="5315,4931" coordsize="1870,0" path="m5315,4931l7185,4931e" filled="f" stroked="t" strokeweight="0.58pt" strokecolor="#000000">
              <v:path arrowok="t"/>
            </v:shape>
            <v:shape style="position:absolute;left:1810;top:5348;width:866;height:0" coordorigin="1810,5348" coordsize="866,0" path="m1810,5348l2676,5348e" filled="f" stroked="t" strokeweight="0.58001pt" strokecolor="#000000">
              <v:path arrowok="t"/>
            </v:shape>
            <v:shape style="position:absolute;left:2686;top:5348;width:866;height:0" coordorigin="2686,5348" coordsize="866,0" path="m2686,5348l3552,5348e" filled="f" stroked="t" strokeweight="0.58001pt" strokecolor="#000000">
              <v:path arrowok="t"/>
            </v:shape>
            <v:shape style="position:absolute;left:3562;top:5348;width:867;height:0" coordorigin="3562,5348" coordsize="867,0" path="m3562,5348l4429,5348e" filled="f" stroked="t" strokeweight="0.58001pt" strokecolor="#000000">
              <v:path arrowok="t"/>
            </v:shape>
            <v:shape style="position:absolute;left:4439;top:5348;width:866;height:0" coordorigin="4439,5348" coordsize="866,0" path="m4439,5348l5305,5348e" filled="f" stroked="t" strokeweight="0.58001pt" strokecolor="#000000">
              <v:path arrowok="t"/>
            </v:shape>
            <v:shape style="position:absolute;left:5315;top:5348;width:1870;height:0" coordorigin="5315,5348" coordsize="1870,0" path="m5315,5348l7185,5348e" filled="f" stroked="t" strokeweight="0.58001pt" strokecolor="#000000">
              <v:path arrowok="t"/>
            </v:shape>
            <v:shape style="position:absolute;left:1810;top:5787;width:866;height:0" coordorigin="1810,5787" coordsize="866,0" path="m1810,5787l2676,5787e" filled="f" stroked="t" strokeweight="0.58001pt" strokecolor="#000000">
              <v:path arrowok="t"/>
            </v:shape>
            <v:shape style="position:absolute;left:2686;top:5787;width:866;height:0" coordorigin="2686,5787" coordsize="866,0" path="m2686,5787l3552,5787e" filled="f" stroked="t" strokeweight="0.58001pt" strokecolor="#000000">
              <v:path arrowok="t"/>
            </v:shape>
            <v:shape style="position:absolute;left:3562;top:5787;width:867;height:0" coordorigin="3562,5787" coordsize="867,0" path="m3562,5787l4429,5787e" filled="f" stroked="t" strokeweight="0.58001pt" strokecolor="#000000">
              <v:path arrowok="t"/>
            </v:shape>
            <v:shape style="position:absolute;left:4439;top:5787;width:866;height:0" coordorigin="4439,5787" coordsize="866,0" path="m4439,5787l5305,5787e" filled="f" stroked="t" strokeweight="0.58001pt" strokecolor="#000000">
              <v:path arrowok="t"/>
            </v:shape>
            <v:shape style="position:absolute;left:5315;top:5787;width:1870;height:0" coordorigin="5315,5787" coordsize="1870,0" path="m5315,5787l7185,5787e" filled="f" stroked="t" strokeweight="0.58001pt" strokecolor="#000000">
              <v:path arrowok="t"/>
            </v:shape>
            <v:shape style="position:absolute;left:1810;top:6205;width:866;height:0" coordorigin="1810,6205" coordsize="866,0" path="m1810,6205l2676,6205e" filled="f" stroked="t" strokeweight="0.58001pt" strokecolor="#000000">
              <v:path arrowok="t"/>
            </v:shape>
            <v:shape style="position:absolute;left:2686;top:6205;width:866;height:0" coordorigin="2686,6205" coordsize="866,0" path="m2686,6205l3552,6205e" filled="f" stroked="t" strokeweight="0.58001pt" strokecolor="#000000">
              <v:path arrowok="t"/>
            </v:shape>
            <v:shape style="position:absolute;left:3562;top:6205;width:867;height:0" coordorigin="3562,6205" coordsize="867,0" path="m3562,6205l4429,6205e" filled="f" stroked="t" strokeweight="0.58001pt" strokecolor="#000000">
              <v:path arrowok="t"/>
            </v:shape>
            <v:shape style="position:absolute;left:4439;top:6205;width:866;height:0" coordorigin="4439,6205" coordsize="866,0" path="m4439,6205l5305,6205e" filled="f" stroked="t" strokeweight="0.58001pt" strokecolor="#000000">
              <v:path arrowok="t"/>
            </v:shape>
            <v:shape style="position:absolute;left:5315;top:6205;width:1870;height:0" coordorigin="5315,6205" coordsize="1870,0" path="m5315,6205l7185,6205e" filled="f" stroked="t" strokeweight="0.58001pt" strokecolor="#000000">
              <v:path arrowok="t"/>
            </v:shape>
            <v:shape style="position:absolute;left:1810;top:6647;width:866;height:0" coordorigin="1810,6647" coordsize="866,0" path="m1810,6647l2676,6647e" filled="f" stroked="t" strokeweight="0.57998pt" strokecolor="#000000">
              <v:path arrowok="t"/>
            </v:shape>
            <v:shape style="position:absolute;left:2686;top:6647;width:866;height:0" coordorigin="2686,6647" coordsize="866,0" path="m2686,6647l3552,6647e" filled="f" stroked="t" strokeweight="0.57998pt" strokecolor="#000000">
              <v:path arrowok="t"/>
            </v:shape>
            <v:shape style="position:absolute;left:3562;top:6647;width:867;height:0" coordorigin="3562,6647" coordsize="867,0" path="m3562,6647l4429,6647e" filled="f" stroked="t" strokeweight="0.57998pt" strokecolor="#000000">
              <v:path arrowok="t"/>
            </v:shape>
            <v:shape style="position:absolute;left:4439;top:6647;width:866;height:0" coordorigin="4439,6647" coordsize="866,0" path="m4439,6647l5305,6647e" filled="f" stroked="t" strokeweight="0.57998pt" strokecolor="#000000">
              <v:path arrowok="t"/>
            </v:shape>
            <v:shape style="position:absolute;left:5315;top:6647;width:1870;height:0" coordorigin="5315,6647" coordsize="1870,0" path="m5315,6647l7185,6647e" filled="f" stroked="t" strokeweight="0.57998pt" strokecolor="#000000">
              <v:path arrowok="t"/>
            </v:shape>
            <v:shape style="position:absolute;left:1805;top:3185;width:0;height:3884" coordorigin="1805,3185" coordsize="0,3884" path="m1805,3185l1805,7069e" filled="f" stroked="t" strokeweight="0.58pt" strokecolor="#000000">
              <v:path arrowok="t"/>
            </v:shape>
            <v:shape style="position:absolute;left:1810;top:7064;width:866;height:0" coordorigin="1810,7064" coordsize="866,0" path="m1810,7064l2676,7064e" filled="f" stroked="t" strokeweight="0.57998pt" strokecolor="#000000">
              <v:path arrowok="t"/>
            </v:shape>
            <v:shape style="position:absolute;left:2681;top:3185;width:0;height:3884" coordorigin="2681,3185" coordsize="0,3884" path="m2681,3185l2681,7069e" filled="f" stroked="t" strokeweight="0.58pt" strokecolor="#000000">
              <v:path arrowok="t"/>
            </v:shape>
            <v:shape style="position:absolute;left:2686;top:7064;width:866;height:0" coordorigin="2686,7064" coordsize="866,0" path="m2686,7064l3552,7064e" filled="f" stroked="t" strokeweight="0.57998pt" strokecolor="#000000">
              <v:path arrowok="t"/>
            </v:shape>
            <v:shape style="position:absolute;left:3557;top:3185;width:0;height:3884" coordorigin="3557,3185" coordsize="0,3884" path="m3557,3185l3557,7069e" filled="f" stroked="t" strokeweight="0.58pt" strokecolor="#000000">
              <v:path arrowok="t"/>
            </v:shape>
            <v:shape style="position:absolute;left:3562;top:7064;width:867;height:0" coordorigin="3562,7064" coordsize="867,0" path="m3562,7064l4429,7064e" filled="f" stroked="t" strokeweight="0.57998pt" strokecolor="#000000">
              <v:path arrowok="t"/>
            </v:shape>
            <v:shape style="position:absolute;left:4434;top:3185;width:0;height:3884" coordorigin="4434,3185" coordsize="0,3884" path="m4434,3185l4434,7069e" filled="f" stroked="t" strokeweight="0.58001pt" strokecolor="#000000">
              <v:path arrowok="t"/>
            </v:shape>
            <v:shape style="position:absolute;left:4439;top:7064;width:866;height:0" coordorigin="4439,7064" coordsize="866,0" path="m4439,7064l5305,7064e" filled="f" stroked="t" strokeweight="0.57998pt" strokecolor="#000000">
              <v:path arrowok="t"/>
            </v:shape>
            <v:shape style="position:absolute;left:5310;top:3185;width:0;height:3884" coordorigin="5310,3185" coordsize="0,3884" path="m5310,3185l5310,7069e" filled="f" stroked="t" strokeweight="0.57998pt" strokecolor="#000000">
              <v:path arrowok="t"/>
            </v:shape>
            <v:shape style="position:absolute;left:5315;top:7064;width:1870;height:0" coordorigin="5315,7064" coordsize="1870,0" path="m5315,7064l7185,7064e" filled="f" stroked="t" strokeweight="0.57998pt" strokecolor="#000000">
              <v:path arrowok="t"/>
            </v:shape>
            <v:shape style="position:absolute;left:7189;top:3185;width:0;height:3884" coordorigin="7189,3185" coordsize="0,3884" path="m7189,3185l7189,7069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0              1              1              1              m3: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x2x3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1              0              0              0             m4: x1x2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  <w:r>
        <w:rPr>
          <w:rFonts w:cs="Calibri" w:hAnsi="Calibri" w:eastAsia="Calibri" w:ascii="Calibri"/>
          <w:sz w:val="24"/>
          <w:szCs w:val="24"/>
        </w:rPr>
        <w:t>’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1              0              1              0              m5: x1x2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02"/>
      </w:pPr>
      <w:r>
        <w:rPr>
          <w:rFonts w:cs="Calibri" w:hAnsi="Calibri" w:eastAsia="Calibri" w:ascii="Calibri"/>
          <w:sz w:val="24"/>
          <w:szCs w:val="24"/>
        </w:rPr>
        <w:t>1              1              0              1              m6: x1x2x3</w:t>
      </w:r>
      <w:r>
        <w:rPr>
          <w:rFonts w:cs="Calibri" w:hAnsi="Calibri" w:eastAsia="Calibri" w:ascii="Calibri"/>
          <w:sz w:val="24"/>
          <w:szCs w:val="24"/>
        </w:rPr>
        <w:t>’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02"/>
      </w:pPr>
      <w:r>
        <w:rPr>
          <w:rFonts w:cs="Calibri" w:hAnsi="Calibri" w:eastAsia="Calibri" w:ascii="Calibri"/>
          <w:sz w:val="24"/>
          <w:szCs w:val="24"/>
        </w:rPr>
        <w:t>1              1              1              1              m7: x1x2x3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auto" w:line="259"/>
        <w:ind w:left="120" w:right="68"/>
      </w:pPr>
      <w:r>
        <w:rPr>
          <w:rFonts w:cs="Calibri" w:hAnsi="Calibri" w:eastAsia="Calibri" w:ascii="Calibri"/>
          <w:sz w:val="24"/>
          <w:szCs w:val="24"/>
        </w:rPr>
        <w:t>Από  τον    παραπάνω  πίνακα  αληθείας  κατασκευάζουμε  τον  πίνακα  </w:t>
      </w:r>
      <w:r>
        <w:rPr>
          <w:rFonts w:cs="Calibri" w:hAnsi="Calibri" w:eastAsia="Calibri" w:ascii="Calibri"/>
          <w:sz w:val="24"/>
          <w:szCs w:val="24"/>
        </w:rPr>
        <w:t>Karnaugh  </w:t>
      </w:r>
      <w:r>
        <w:rPr>
          <w:rFonts w:cs="Calibri" w:hAnsi="Calibri" w:eastAsia="Calibri" w:ascii="Calibri"/>
          <w:sz w:val="24"/>
          <w:szCs w:val="24"/>
        </w:rPr>
        <w:t>της</w:t>
      </w:r>
      <w:r>
        <w:rPr>
          <w:rFonts w:cs="Calibri" w:hAnsi="Calibri" w:eastAsia="Calibri" w:ascii="Calibri"/>
          <w:sz w:val="24"/>
          <w:szCs w:val="24"/>
        </w:rPr>
        <w:t> συνάρτησης</w:t>
      </w:r>
      <w:r>
        <w:rPr>
          <w:rFonts w:cs="Calibri" w:hAnsi="Calibri" w:eastAsia="Calibri" w:ascii="Calibri"/>
          <w:sz w:val="24"/>
          <w:szCs w:val="24"/>
        </w:rPr>
        <w:t>: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564"/>
      </w:pPr>
      <w:r>
        <w:rPr>
          <w:rFonts w:cs="Calibri" w:hAnsi="Calibri" w:eastAsia="Calibri" w:ascii="Calibri"/>
          <w:position w:val="-2"/>
          <w:sz w:val="24"/>
          <w:szCs w:val="24"/>
        </w:rPr>
        <w:t>x1x2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300"/>
        <w:ind w:left="233"/>
      </w:pPr>
      <w:r>
        <w:rPr>
          <w:rFonts w:cs="Calibri" w:hAnsi="Calibri" w:eastAsia="Calibri" w:ascii="Calibri"/>
          <w:sz w:val="24"/>
          <w:szCs w:val="24"/>
        </w:rPr>
        <w:t>x3                   </w:t>
      </w:r>
      <w:r>
        <w:rPr>
          <w:rFonts w:cs="Calibri" w:hAnsi="Calibri" w:eastAsia="Calibri" w:ascii="Calibri"/>
          <w:b/>
          <w:position w:val="10"/>
          <w:sz w:val="24"/>
          <w:szCs w:val="24"/>
        </w:rPr>
        <w:t>00              01              11              10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562"/>
      </w:pPr>
      <w:r>
        <w:pict>
          <v:group style="position:absolute;margin-left:89.974pt;margin-top:-44.1142pt;width:250.346pt;height:103.9pt;mso-position-horizontal-relative:page;mso-position-vertical-relative:paragraph;z-index:-216" coordorigin="1799,-882" coordsize="5007,2078">
            <v:shape style="position:absolute;left:1810;top:-872;width:989;height:0" coordorigin="1810,-872" coordsize="989,0" path="m1810,-872l2799,-872e" filled="f" stroked="t" strokeweight="0.58001pt" strokecolor="#000000">
              <v:path arrowok="t"/>
            </v:shape>
            <v:shape style="position:absolute;left:2808;top:-872;width:991;height:0" coordorigin="2808,-872" coordsize="991,0" path="m2808,-872l3800,-872e" filled="f" stroked="t" strokeweight="0.58001pt" strokecolor="#000000">
              <v:path arrowok="t"/>
            </v:shape>
            <v:shape style="position:absolute;left:3809;top:-872;width:989;height:0" coordorigin="3809,-872" coordsize="989,0" path="m3809,-872l4798,-872e" filled="f" stroked="t" strokeweight="0.58001pt" strokecolor="#000000">
              <v:path arrowok="t"/>
            </v:shape>
            <v:shape style="position:absolute;left:4808;top:-872;width:989;height:0" coordorigin="4808,-872" coordsize="989,0" path="m4808,-872l5797,-872e" filled="f" stroked="t" strokeweight="0.58001pt" strokecolor="#000000">
              <v:path arrowok="t"/>
            </v:shape>
            <v:shape style="position:absolute;left:5807;top:-872;width:989;height:0" coordorigin="5807,-872" coordsize="989,0" path="m5807,-872l6796,-872e" filled="f" stroked="t" strokeweight="0.58001pt" strokecolor="#000000">
              <v:path arrowok="t"/>
            </v:shape>
            <v:shape style="position:absolute;left:1810;top:-867;width:989;height:677" coordorigin="1810,-867" coordsize="989,677" path="m1810,-867l2799,-190e" filled="f" stroked="t" strokeweight="0.48pt" strokecolor="#000000">
              <v:path arrowok="t"/>
            </v:shape>
            <v:shape style="position:absolute;left:1810;top:-185;width:989;height:0" coordorigin="1810,-185" coordsize="989,0" path="m1810,-185l2799,-185e" filled="f" stroked="t" strokeweight="0.58001pt" strokecolor="#000000">
              <v:path arrowok="t"/>
            </v:shape>
            <v:shape style="position:absolute;left:2808;top:-185;width:991;height:0" coordorigin="2808,-185" coordsize="991,0" path="m2808,-185l3800,-185e" filled="f" stroked="t" strokeweight="0.58001pt" strokecolor="#000000">
              <v:path arrowok="t"/>
            </v:shape>
            <v:shape style="position:absolute;left:3809;top:-185;width:989;height:0" coordorigin="3809,-185" coordsize="989,0" path="m3809,-185l4798,-185e" filled="f" stroked="t" strokeweight="0.58001pt" strokecolor="#000000">
              <v:path arrowok="t"/>
            </v:shape>
            <v:shape style="position:absolute;left:4808;top:-185;width:989;height:0" coordorigin="4808,-185" coordsize="989,0" path="m4808,-185l5797,-185e" filled="f" stroked="t" strokeweight="0.58001pt" strokecolor="#000000">
              <v:path arrowok="t"/>
            </v:shape>
            <v:shape style="position:absolute;left:5807;top:-185;width:989;height:0" coordorigin="5807,-185" coordsize="989,0" path="m5807,-185l6796,-185e" filled="f" stroked="t" strokeweight="0.58001pt" strokecolor="#000000">
              <v:path arrowok="t"/>
            </v:shape>
            <v:shape style="position:absolute;left:1810;top:499;width:989;height:0" coordorigin="1810,499" coordsize="989,0" path="m1810,499l2799,499e" filled="f" stroked="t" strokeweight="0.58001pt" strokecolor="#000000">
              <v:path arrowok="t"/>
            </v:shape>
            <v:shape style="position:absolute;left:2808;top:499;width:991;height:0" coordorigin="2808,499" coordsize="991,0" path="m2808,499l3800,499e" filled="f" stroked="t" strokeweight="0.58001pt" strokecolor="#000000">
              <v:path arrowok="t"/>
            </v:shape>
            <v:shape style="position:absolute;left:3809;top:499;width:989;height:0" coordorigin="3809,499" coordsize="989,0" path="m3809,499l4798,499e" filled="f" stroked="t" strokeweight="0.58001pt" strokecolor="#000000">
              <v:path arrowok="t"/>
            </v:shape>
            <v:shape style="position:absolute;left:4808;top:499;width:989;height:0" coordorigin="4808,499" coordsize="989,0" path="m4808,499l5797,499e" filled="f" stroked="t" strokeweight="0.58001pt" strokecolor="#000000">
              <v:path arrowok="t"/>
            </v:shape>
            <v:shape style="position:absolute;left:5807;top:499;width:989;height:0" coordorigin="5807,499" coordsize="989,0" path="m5807,499l6796,499e" filled="f" stroked="t" strokeweight="0.58001pt" strokecolor="#000000">
              <v:path arrowok="t"/>
            </v:shape>
            <v:shape style="position:absolute;left:1805;top:-876;width:0;height:2066" coordorigin="1805,-876" coordsize="0,2066" path="m1805,-876l1805,1190e" filled="f" stroked="t" strokeweight="0.58pt" strokecolor="#000000">
              <v:path arrowok="t"/>
            </v:shape>
            <v:shape style="position:absolute;left:1810;top:1185;width:989;height:0" coordorigin="1810,1185" coordsize="989,0" path="m1810,1185l2799,1185e" filled="f" stroked="t" strokeweight="0.57998pt" strokecolor="#000000">
              <v:path arrowok="t"/>
            </v:shape>
            <v:shape style="position:absolute;left:2804;top:-876;width:0;height:2066" coordorigin="2804,-876" coordsize="0,2066" path="m2804,-876l2804,1190e" filled="f" stroked="t" strokeweight="0.58pt" strokecolor="#000000">
              <v:path arrowok="t"/>
            </v:shape>
            <v:shape style="position:absolute;left:2808;top:1185;width:991;height:0" coordorigin="2808,1185" coordsize="991,0" path="m2808,1185l3800,1185e" filled="f" stroked="t" strokeweight="0.57998pt" strokecolor="#000000">
              <v:path arrowok="t"/>
            </v:shape>
            <v:shape style="position:absolute;left:3804;top:-876;width:0;height:2066" coordorigin="3804,-876" coordsize="0,2066" path="m3804,-876l3804,1190e" filled="f" stroked="t" strokeweight="0.58pt" strokecolor="#000000">
              <v:path arrowok="t"/>
            </v:shape>
            <v:shape style="position:absolute;left:3809;top:1185;width:989;height:0" coordorigin="3809,1185" coordsize="989,0" path="m3809,1185l4798,1185e" filled="f" stroked="t" strokeweight="0.57998pt" strokecolor="#000000">
              <v:path arrowok="t"/>
            </v:shape>
            <v:shape style="position:absolute;left:4803;top:-876;width:0;height:2066" coordorigin="4803,-876" coordsize="0,2066" path="m4803,-876l4803,1190e" filled="f" stroked="t" strokeweight="0.58pt" strokecolor="#000000">
              <v:path arrowok="t"/>
            </v:shape>
            <v:shape style="position:absolute;left:4808;top:1185;width:989;height:0" coordorigin="4808,1185" coordsize="989,0" path="m4808,1185l5797,1185e" filled="f" stroked="t" strokeweight="0.57998pt" strokecolor="#000000">
              <v:path arrowok="t"/>
            </v:shape>
            <v:shape style="position:absolute;left:5802;top:-876;width:0;height:2066" coordorigin="5802,-876" coordsize="0,2066" path="m5802,-876l5802,1190e" filled="f" stroked="t" strokeweight="0.58001pt" strokecolor="#000000">
              <v:path arrowok="t"/>
            </v:shape>
            <v:shape style="position:absolute;left:5807;top:1185;width:989;height:0" coordorigin="5807,1185" coordsize="989,0" path="m5807,1185l6796,1185e" filled="f" stroked="t" strokeweight="0.57998pt" strokecolor="#000000">
              <v:path arrowok="t"/>
            </v:shape>
            <v:shape style="position:absolute;left:6801;top:-876;width:0;height:2066" coordorigin="6801,-876" coordsize="0,2066" path="m6801,-876l6801,1190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0                </w:t>
      </w:r>
      <w:r>
        <w:rPr>
          <w:rFonts w:cs="Calibri" w:hAnsi="Calibri" w:eastAsia="Calibri" w:ascii="Calibri"/>
          <w:sz w:val="24"/>
          <w:szCs w:val="24"/>
        </w:rPr>
        <w:t>0                1                1                0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562"/>
      </w:pPr>
      <w:r>
        <w:rPr>
          <w:rFonts w:cs="Calibri" w:hAnsi="Calibri" w:eastAsia="Calibri" w:ascii="Calibri"/>
          <w:b/>
          <w:sz w:val="24"/>
          <w:szCs w:val="24"/>
        </w:rPr>
        <w:t>1                </w:t>
      </w:r>
      <w:r>
        <w:rPr>
          <w:rFonts w:cs="Calibri" w:hAnsi="Calibri" w:eastAsia="Calibri" w:ascii="Calibri"/>
          <w:sz w:val="24"/>
          <w:szCs w:val="24"/>
        </w:rPr>
        <w:t>1                1                1                0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20"/>
      </w:pPr>
      <w:r>
        <w:rPr>
          <w:rFonts w:cs="Calibri" w:hAnsi="Calibri" w:eastAsia="Calibri" w:ascii="Calibri"/>
          <w:sz w:val="24"/>
          <w:szCs w:val="24"/>
        </w:rPr>
        <w:t>Εντοπίζουμε τις παρακάτω ομάδες </w:t>
      </w:r>
      <w:r>
        <w:rPr>
          <w:rFonts w:cs="Calibri" w:hAnsi="Calibri" w:eastAsia="Calibri" w:ascii="Calibri"/>
          <w:sz w:val="24"/>
          <w:szCs w:val="24"/>
        </w:rPr>
        <w:t>minterms: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380" w:bottom="280" w:left="1680" w:right="16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564" w:right="-56"/>
      </w:pPr>
      <w:r>
        <w:rPr>
          <w:rFonts w:cs="Calibri" w:hAnsi="Calibri" w:eastAsia="Calibri" w:ascii="Calibri"/>
          <w:sz w:val="24"/>
          <w:szCs w:val="24"/>
        </w:rPr>
        <w:t>x1x2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33"/>
      </w:pPr>
      <w:r>
        <w:rPr>
          <w:rFonts w:cs="Calibri" w:hAnsi="Calibri" w:eastAsia="Calibri" w:ascii="Calibri"/>
          <w:sz w:val="24"/>
          <w:szCs w:val="24"/>
        </w:rPr>
        <w:t>x3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type w:val="continuous"/>
          <w:pgSz w:w="11920" w:h="16840"/>
          <w:pgMar w:top="1380" w:bottom="280" w:left="1680" w:right="1680"/>
          <w:cols w:num="2" w:equalWidth="off">
            <w:col w:w="1015" w:space="485"/>
            <w:col w:w="7060"/>
          </w:cols>
        </w:sectPr>
      </w:pPr>
      <w:r>
        <w:rPr>
          <w:rFonts w:cs="Calibri" w:hAnsi="Calibri" w:eastAsia="Calibri" w:ascii="Calibri"/>
          <w:b/>
          <w:sz w:val="24"/>
          <w:szCs w:val="24"/>
        </w:rPr>
        <w:t>00              01              11              10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0" w:lineRule="exact" w:line="380"/>
        <w:ind w:left="562"/>
      </w:pPr>
      <w:r>
        <w:pict>
          <v:group style="position:absolute;margin-left:89.974pt;margin-top:-48.2842pt;width:250.346pt;height:117.7pt;mso-position-horizontal-relative:page;mso-position-vertical-relative:paragraph;z-index:-218" coordorigin="1799,-966" coordsize="5007,2354">
            <v:shape style="position:absolute;left:3925;top:55;width:1755;height:1125" coordorigin="3925,55" coordsize="1755,1125" path="m3925,1180l5680,1180,5680,55,3925,55,3925,1180xe" filled="f" stroked="t" strokeweight="2.25pt" strokecolor="#538235">
              <v:path arrowok="t"/>
            </v:shape>
            <v:shape style="position:absolute;left:3103;top:712;width:1485;height:570" coordorigin="3103,712" coordsize="1485,570" path="m3103,1282l4588,1282,4588,712,3103,712,3103,1282xe" filled="f" stroked="t" strokeweight="2.25pt" strokecolor="#538235">
              <v:path arrowok="t"/>
            </v:shape>
            <v:shape style="position:absolute;left:1810;top:-955;width:989;height:0" coordorigin="1810,-955" coordsize="989,0" path="m1810,-955l2799,-955e" filled="f" stroked="t" strokeweight="0.57998pt" strokecolor="#000000">
              <v:path arrowok="t"/>
            </v:shape>
            <v:shape style="position:absolute;left:2808;top:-955;width:991;height:0" coordorigin="2808,-955" coordsize="991,0" path="m2808,-955l3800,-955e" filled="f" stroked="t" strokeweight="0.57998pt" strokecolor="#000000">
              <v:path arrowok="t"/>
            </v:shape>
            <v:shape style="position:absolute;left:3809;top:-955;width:989;height:0" coordorigin="3809,-955" coordsize="989,0" path="m3809,-955l4798,-955e" filled="f" stroked="t" strokeweight="0.57998pt" strokecolor="#000000">
              <v:path arrowok="t"/>
            </v:shape>
            <v:shape style="position:absolute;left:4808;top:-955;width:989;height:0" coordorigin="4808,-955" coordsize="989,0" path="m4808,-955l5797,-955e" filled="f" stroked="t" strokeweight="0.57998pt" strokecolor="#000000">
              <v:path arrowok="t"/>
            </v:shape>
            <v:shape style="position:absolute;left:5807;top:-955;width:989;height:0" coordorigin="5807,-955" coordsize="989,0" path="m5807,-955l6796,-955e" filled="f" stroked="t" strokeweight="0.57998pt" strokecolor="#000000">
              <v:path arrowok="t"/>
            </v:shape>
            <v:shape style="position:absolute;left:1810;top:-950;width:989;height:953" coordorigin="1810,-950" coordsize="989,953" path="m1810,-950l2799,3e" filled="f" stroked="t" strokeweight="0.48pt" strokecolor="#000000">
              <v:path arrowok="t"/>
            </v:shape>
            <v:shape style="position:absolute;left:1810;top:7;width:989;height:0" coordorigin="1810,7" coordsize="989,0" path="m1810,7l2799,7e" filled="f" stroked="t" strokeweight="0.57998pt" strokecolor="#000000">
              <v:path arrowok="t"/>
            </v:shape>
            <v:shape style="position:absolute;left:2808;top:7;width:991;height:0" coordorigin="2808,7" coordsize="991,0" path="m2808,7l3800,7e" filled="f" stroked="t" strokeweight="0.57998pt" strokecolor="#000000">
              <v:path arrowok="t"/>
            </v:shape>
            <v:shape style="position:absolute;left:3809;top:7;width:989;height:0" coordorigin="3809,7" coordsize="989,0" path="m3809,7l4798,7e" filled="f" stroked="t" strokeweight="0.57998pt" strokecolor="#000000">
              <v:path arrowok="t"/>
            </v:shape>
            <v:shape style="position:absolute;left:4808;top:7;width:989;height:0" coordorigin="4808,7" coordsize="989,0" path="m4808,7l5797,7e" filled="f" stroked="t" strokeweight="0.57998pt" strokecolor="#000000">
              <v:path arrowok="t"/>
            </v:shape>
            <v:shape style="position:absolute;left:5807;top:7;width:989;height:0" coordorigin="5807,7" coordsize="989,0" path="m5807,7l6796,7e" filled="f" stroked="t" strokeweight="0.57998pt" strokecolor="#000000">
              <v:path arrowok="t"/>
            </v:shape>
            <v:shape style="position:absolute;left:1810;top:691;width:989;height:0" coordorigin="1810,691" coordsize="989,0" path="m1810,691l2799,691e" filled="f" stroked="t" strokeweight="0.57998pt" strokecolor="#000000">
              <v:path arrowok="t"/>
            </v:shape>
            <v:shape style="position:absolute;left:2808;top:691;width:991;height:0" coordorigin="2808,691" coordsize="991,0" path="m2808,691l3800,691e" filled="f" stroked="t" strokeweight="0.57998pt" strokecolor="#000000">
              <v:path arrowok="t"/>
            </v:shape>
            <v:shape style="position:absolute;left:3809;top:691;width:989;height:0" coordorigin="3809,691" coordsize="989,0" path="m3809,691l4798,691e" filled="f" stroked="t" strokeweight="0.57998pt" strokecolor="#000000">
              <v:path arrowok="t"/>
            </v:shape>
            <v:shape style="position:absolute;left:4808;top:691;width:989;height:0" coordorigin="4808,691" coordsize="989,0" path="m4808,691l5797,691e" filled="f" stroked="t" strokeweight="0.57998pt" strokecolor="#000000">
              <v:path arrowok="t"/>
            </v:shape>
            <v:shape style="position:absolute;left:5807;top:691;width:989;height:0" coordorigin="5807,691" coordsize="989,0" path="m5807,691l6796,691e" filled="f" stroked="t" strokeweight="0.57998pt" strokecolor="#000000">
              <v:path arrowok="t"/>
            </v:shape>
            <v:shape style="position:absolute;left:1805;top:-960;width:0;height:2342" coordorigin="1805,-960" coordsize="0,2342" path="m1805,-960l1805,1383e" filled="f" stroked="t" strokeweight="0.58pt" strokecolor="#000000">
              <v:path arrowok="t"/>
            </v:shape>
            <v:shape style="position:absolute;left:1810;top:1378;width:989;height:0" coordorigin="1810,1378" coordsize="989,0" path="m1810,1378l2799,1378e" filled="f" stroked="t" strokeweight="0.57998pt" strokecolor="#000000">
              <v:path arrowok="t"/>
            </v:shape>
            <v:shape style="position:absolute;left:2804;top:-960;width:0;height:2342" coordorigin="2804,-960" coordsize="0,2342" path="m2804,-960l2804,1383e" filled="f" stroked="t" strokeweight="0.58pt" strokecolor="#000000">
              <v:path arrowok="t"/>
            </v:shape>
            <v:shape style="position:absolute;left:2808;top:1378;width:991;height:0" coordorigin="2808,1378" coordsize="991,0" path="m2808,1378l3800,1378e" filled="f" stroked="t" strokeweight="0.57998pt" strokecolor="#000000">
              <v:path arrowok="t"/>
            </v:shape>
            <v:shape style="position:absolute;left:3804;top:-960;width:0;height:2342" coordorigin="3804,-960" coordsize="0,2342" path="m3804,-960l3804,1383e" filled="f" stroked="t" strokeweight="0.58pt" strokecolor="#000000">
              <v:path arrowok="t"/>
            </v:shape>
            <v:shape style="position:absolute;left:3809;top:1378;width:989;height:0" coordorigin="3809,1378" coordsize="989,0" path="m3809,1378l4798,1378e" filled="f" stroked="t" strokeweight="0.57998pt" strokecolor="#000000">
              <v:path arrowok="t"/>
            </v:shape>
            <v:shape style="position:absolute;left:4803;top:-960;width:0;height:2342" coordorigin="4803,-960" coordsize="0,2342" path="m4803,-960l4803,1383e" filled="f" stroked="t" strokeweight="0.58pt" strokecolor="#000000">
              <v:path arrowok="t"/>
            </v:shape>
            <v:shape style="position:absolute;left:4808;top:1378;width:989;height:0" coordorigin="4808,1378" coordsize="989,0" path="m4808,1378l5797,1378e" filled="f" stroked="t" strokeweight="0.57998pt" strokecolor="#000000">
              <v:path arrowok="t"/>
            </v:shape>
            <v:shape style="position:absolute;left:5802;top:-960;width:0;height:2342" coordorigin="5802,-960" coordsize="0,2342" path="m5802,-960l5802,1383e" filled="f" stroked="t" strokeweight="0.58001pt" strokecolor="#000000">
              <v:path arrowok="t"/>
            </v:shape>
            <v:shape style="position:absolute;left:5807;top:1378;width:989;height:0" coordorigin="5807,1378" coordsize="989,0" path="m5807,1378l6796,1378e" filled="f" stroked="t" strokeweight="0.57998pt" strokecolor="#000000">
              <v:path arrowok="t"/>
            </v:shape>
            <v:shape style="position:absolute;left:6801;top:-960;width:0;height:2342" coordorigin="6801,-960" coordsize="0,2342" path="m6801,-960l6801,1383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position w:val="-2"/>
          <w:sz w:val="24"/>
          <w:szCs w:val="24"/>
        </w:rPr>
        <w:t>0                </w:t>
      </w:r>
      <w:r>
        <w:rPr>
          <w:rFonts w:cs="Calibri" w:hAnsi="Calibri" w:eastAsia="Calibri" w:ascii="Calibri"/>
          <w:position w:val="-2"/>
          <w:sz w:val="24"/>
          <w:szCs w:val="24"/>
        </w:rPr>
        <w:t>0                </w:t>
      </w:r>
      <w:r>
        <w:rPr>
          <w:rFonts w:cs="Calibri" w:hAnsi="Calibri" w:eastAsia="Calibri" w:ascii="Calibri"/>
          <w:position w:val="8"/>
          <w:sz w:val="24"/>
          <w:szCs w:val="24"/>
        </w:rPr>
        <w:t>1                </w:t>
      </w:r>
      <w:r>
        <w:rPr>
          <w:rFonts w:cs="Calibri" w:hAnsi="Calibri" w:eastAsia="Calibri" w:ascii="Calibri"/>
          <w:position w:val="-2"/>
          <w:sz w:val="24"/>
          <w:szCs w:val="24"/>
        </w:rPr>
        <w:t>1                0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4" w:lineRule="exact" w:line="320"/>
        <w:ind w:left="562"/>
      </w:pPr>
      <w:r>
        <w:rPr>
          <w:rFonts w:cs="Calibri" w:hAnsi="Calibri" w:eastAsia="Calibri" w:ascii="Calibri"/>
          <w:b/>
          <w:position w:val="-1"/>
          <w:sz w:val="24"/>
          <w:szCs w:val="24"/>
        </w:rPr>
        <w:t>1                </w:t>
      </w:r>
      <w:r>
        <w:rPr>
          <w:rFonts w:cs="Calibri" w:hAnsi="Calibri" w:eastAsia="Calibri" w:ascii="Calibri"/>
          <w:position w:val="-1"/>
          <w:sz w:val="24"/>
          <w:szCs w:val="24"/>
        </w:rPr>
        <w:t>1                </w:t>
      </w:r>
      <w:r>
        <w:rPr>
          <w:rFonts w:cs="Calibri" w:hAnsi="Calibri" w:eastAsia="Calibri" w:ascii="Calibri"/>
          <w:position w:val="4"/>
          <w:sz w:val="24"/>
          <w:szCs w:val="24"/>
        </w:rPr>
        <w:t>1                </w:t>
      </w:r>
      <w:r>
        <w:rPr>
          <w:rFonts w:cs="Calibri" w:hAnsi="Calibri" w:eastAsia="Calibri" w:ascii="Calibri"/>
          <w:position w:val="-1"/>
          <w:sz w:val="24"/>
          <w:szCs w:val="24"/>
        </w:rPr>
        <w:t>1                0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20"/>
      </w:pPr>
      <w:r>
        <w:rPr>
          <w:rFonts w:cs="Calibri" w:hAnsi="Calibri" w:eastAsia="Calibri" w:ascii="Calibri"/>
          <w:sz w:val="24"/>
          <w:szCs w:val="24"/>
        </w:rPr>
        <w:t>Άρα </w:t>
      </w:r>
      <w:r>
        <w:rPr>
          <w:rFonts w:cs="Calibri" w:hAnsi="Calibri" w:eastAsia="Calibri" w:ascii="Calibri"/>
          <w:sz w:val="24"/>
          <w:szCs w:val="24"/>
        </w:rPr>
        <w:t>f(x1, x3, x3, x4) = </w:t>
      </w:r>
      <w:r>
        <w:rPr>
          <w:rFonts w:cs="Calibri" w:hAnsi="Calibri" w:eastAsia="Calibri" w:ascii="Calibri"/>
          <w:sz w:val="24"/>
          <w:szCs w:val="24"/>
        </w:rPr>
        <w:t>Σ</w:t>
      </w:r>
      <w:r>
        <w:rPr>
          <w:rFonts w:cs="Calibri" w:hAnsi="Calibri" w:eastAsia="Calibri" w:ascii="Calibri"/>
          <w:sz w:val="24"/>
          <w:szCs w:val="24"/>
        </w:rPr>
        <w:t>m(2, 3, 6, 7) + </w:t>
      </w:r>
      <w:r>
        <w:rPr>
          <w:rFonts w:cs="Calibri" w:hAnsi="Calibri" w:eastAsia="Calibri" w:ascii="Calibri"/>
          <w:sz w:val="24"/>
          <w:szCs w:val="24"/>
        </w:rPr>
        <w:t>Σ</w:t>
      </w:r>
      <w:r>
        <w:rPr>
          <w:rFonts w:cs="Calibri" w:hAnsi="Calibri" w:eastAsia="Calibri" w:ascii="Calibri"/>
          <w:sz w:val="24"/>
          <w:szCs w:val="24"/>
        </w:rPr>
        <w:t>m(1, 3)  , </w:t>
      </w:r>
      <w:r>
        <w:rPr>
          <w:rFonts w:cs="Calibri" w:hAnsi="Calibri" w:eastAsia="Calibri" w:ascii="Calibri"/>
          <w:sz w:val="24"/>
          <w:szCs w:val="24"/>
        </w:rPr>
        <w:t>όπου: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Σ</w:t>
      </w:r>
      <w:r>
        <w:rPr>
          <w:rFonts w:cs="Calibri" w:hAnsi="Calibri" w:eastAsia="Calibri" w:ascii="Calibri"/>
          <w:sz w:val="24"/>
          <w:szCs w:val="24"/>
        </w:rPr>
        <w:t>m(2, 3, 6, 7) =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x2x3 + x1x2x3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x1x2x3 = x2(x1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 + x1x3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x1x3)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20"/>
        <w:sectPr>
          <w:type w:val="continuous"/>
          <w:pgSz w:w="11920" w:h="16840"/>
          <w:pgMar w:top="1380" w:bottom="280" w:left="1680" w:right="1680"/>
        </w:sectPr>
      </w:pPr>
      <w:r>
        <w:rPr>
          <w:rFonts w:cs="Calibri" w:hAnsi="Calibri" w:eastAsia="Calibri" w:ascii="Calibri"/>
          <w:sz w:val="24"/>
          <w:szCs w:val="24"/>
        </w:rPr>
        <w:t>= x2(x1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x1) = x2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820"/>
      </w:pPr>
      <w:r>
        <w:rPr>
          <w:rFonts w:cs="Calibri" w:hAnsi="Calibri" w:eastAsia="Calibri" w:ascii="Calibri"/>
          <w:sz w:val="24"/>
          <w:szCs w:val="24"/>
        </w:rPr>
        <w:t>(</w:t>
      </w:r>
      <w:r>
        <w:rPr>
          <w:rFonts w:cs="Calibri" w:hAnsi="Calibri" w:eastAsia="Calibri" w:ascii="Calibri"/>
          <w:sz w:val="24"/>
          <w:szCs w:val="24"/>
        </w:rPr>
        <w:t>διότι από την ιδιότητα </w:t>
      </w:r>
      <w:r>
        <w:rPr>
          <w:rFonts w:cs="Calibri" w:hAnsi="Calibri" w:eastAsia="Calibri" w:ascii="Calibri"/>
          <w:sz w:val="24"/>
          <w:szCs w:val="24"/>
        </w:rPr>
        <w:t>1</w:t>
      </w:r>
      <w:r>
        <w:rPr>
          <w:rFonts w:cs="Calibri" w:hAnsi="Calibri" w:eastAsia="Calibri" w:ascii="Calibri"/>
          <w:sz w:val="24"/>
          <w:szCs w:val="24"/>
        </w:rPr>
        <w:t>4α έχουμε</w:t>
      </w:r>
      <w:r>
        <w:rPr>
          <w:rFonts w:cs="Calibri" w:hAnsi="Calibri" w:eastAsia="Calibri" w:ascii="Calibri"/>
          <w:sz w:val="24"/>
          <w:szCs w:val="24"/>
        </w:rPr>
        <w:t>: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 = x1</w:t>
      </w:r>
      <w:r>
        <w:rPr>
          <w:rFonts w:cs="Calibri" w:hAnsi="Calibri" w:eastAsia="Calibri" w:ascii="Calibri"/>
          <w:sz w:val="24"/>
          <w:szCs w:val="24"/>
        </w:rPr>
        <w:t>’ και </w:t>
      </w:r>
      <w:r>
        <w:rPr>
          <w:rFonts w:cs="Calibri" w:hAnsi="Calibri" w:eastAsia="Calibri" w:ascii="Calibri"/>
          <w:sz w:val="24"/>
          <w:szCs w:val="24"/>
        </w:rPr>
        <w:t>x1x3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x1x3 = x1)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Επίσης</w:t>
      </w:r>
      <w:r>
        <w:rPr>
          <w:rFonts w:cs="Calibri" w:hAnsi="Calibri" w:eastAsia="Calibri" w:ascii="Calibri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Σ</w:t>
      </w:r>
      <w:r>
        <w:rPr>
          <w:rFonts w:cs="Calibri" w:hAnsi="Calibri" w:eastAsia="Calibri" w:ascii="Calibri"/>
          <w:sz w:val="24"/>
          <w:szCs w:val="24"/>
        </w:rPr>
        <w:t>m(1, 3) =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 +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x2x3 =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x3(x2</w:t>
      </w:r>
      <w:r>
        <w:rPr>
          <w:rFonts w:cs="Calibri" w:hAnsi="Calibri" w:eastAsia="Calibri" w:ascii="Calibri"/>
          <w:sz w:val="24"/>
          <w:szCs w:val="24"/>
        </w:rPr>
        <w:t>’ </w:t>
      </w:r>
      <w:r>
        <w:rPr>
          <w:rFonts w:cs="Calibri" w:hAnsi="Calibri" w:eastAsia="Calibri" w:ascii="Calibri"/>
          <w:sz w:val="24"/>
          <w:szCs w:val="24"/>
        </w:rPr>
        <w:t>+ x2) =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Άρα τελικά </w:t>
      </w:r>
      <w:r>
        <w:rPr>
          <w:rFonts w:cs="Calibri" w:hAnsi="Calibri" w:eastAsia="Calibri" w:ascii="Calibri"/>
          <w:sz w:val="24"/>
          <w:szCs w:val="24"/>
        </w:rPr>
        <w:t>f(x1, x3, x3, x4) = x2 + x1</w:t>
      </w:r>
      <w:r>
        <w:rPr>
          <w:rFonts w:cs="Calibri" w:hAnsi="Calibri" w:eastAsia="Calibri" w:ascii="Calibri"/>
          <w:sz w:val="24"/>
          <w:szCs w:val="24"/>
        </w:rPr>
        <w:t>’</w:t>
      </w:r>
      <w:r>
        <w:rPr>
          <w:rFonts w:cs="Calibri" w:hAnsi="Calibri" w:eastAsia="Calibri" w:ascii="Calibri"/>
          <w:sz w:val="24"/>
          <w:szCs w:val="24"/>
        </w:rPr>
        <w:t>x3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57"/>
        <w:ind w:left="820" w:right="1296"/>
      </w:pPr>
      <w:r>
        <w:rPr>
          <w:rFonts w:cs="Calibri" w:hAnsi="Calibri" w:eastAsia="Calibri" w:ascii="Calibri"/>
          <w:sz w:val="24"/>
          <w:szCs w:val="24"/>
        </w:rPr>
        <w:t>β) Η κυματομορφή της προσομοίωσης λειτουργίας εξόδου που προκύπτει με βάση</w:t>
      </w:r>
      <w:r>
        <w:rPr>
          <w:rFonts w:cs="Calibri" w:hAnsi="Calibri" w:eastAsia="Calibri" w:ascii="Calibri"/>
          <w:sz w:val="24"/>
          <w:szCs w:val="24"/>
        </w:rPr>
        <w:t> τον κώδικα είναι η εξής: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pict>
          <v:shape type="#_x0000_t75" style="width:512.4pt;height:172.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γ) Το RTL διάγραμμα που προκύπτει είναι </w:t>
      </w:r>
      <w:r>
        <w:rPr>
          <w:rFonts w:cs="Calibri" w:hAnsi="Calibri" w:eastAsia="Calibri" w:ascii="Calibri"/>
          <w:sz w:val="24"/>
          <w:szCs w:val="24"/>
        </w:rPr>
        <w:t>(</w:t>
      </w:r>
      <w:r>
        <w:rPr>
          <w:rFonts w:cs="Calibri" w:hAnsi="Calibri" w:eastAsia="Calibri" w:ascii="Calibri"/>
          <w:sz w:val="24"/>
          <w:szCs w:val="24"/>
        </w:rPr>
        <w:t>με χρήση του </w:t>
      </w:r>
      <w:r>
        <w:rPr>
          <w:rFonts w:cs="Calibri" w:hAnsi="Calibri" w:eastAsia="Calibri" w:ascii="Calibri"/>
          <w:sz w:val="24"/>
          <w:szCs w:val="24"/>
        </w:rPr>
        <w:t>RTL Viewer):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20"/>
      </w:pPr>
      <w:r>
        <w:pict>
          <v:shape type="#_x0000_t75" style="width:269.25pt;height:107.2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1920" w:h="16840"/>
      <w:pgMar w:top="1380" w:bottom="280" w:left="980" w:right="4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